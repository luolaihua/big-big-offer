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B67F69" w14:textId="77777777" w:rsidR="006E2C9E" w:rsidRDefault="006E2C9E" w:rsidP="006E2C9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797979"/>
          <w:kern w:val="0"/>
          <w:sz w:val="32"/>
          <w:szCs w:val="32"/>
        </w:rPr>
      </w:pPr>
      <w:bookmarkStart w:id="0" w:name="_GoBack"/>
      <w:bookmarkEnd w:id="0"/>
      <w:r>
        <w:rPr>
          <w:rFonts w:ascii="Helvetica Neue" w:hAnsi="Helvetica Neue" w:cs="Helvetica Neue"/>
          <w:kern w:val="0"/>
          <w:sz w:val="48"/>
          <w:szCs w:val="48"/>
        </w:rPr>
        <w:t>网易互联网产品部</w:t>
      </w:r>
      <w:r>
        <w:rPr>
          <w:rFonts w:ascii="Helvetica Neue" w:hAnsi="Helvetica Neue" w:cs="Helvetica Neue"/>
          <w:kern w:val="0"/>
          <w:sz w:val="48"/>
          <w:szCs w:val="48"/>
        </w:rPr>
        <w:t>android</w:t>
      </w:r>
      <w:r>
        <w:rPr>
          <w:rFonts w:ascii="Helvetica Neue" w:hAnsi="Helvetica Neue" w:cs="Helvetica Neue"/>
          <w:kern w:val="0"/>
          <w:sz w:val="48"/>
          <w:szCs w:val="48"/>
        </w:rPr>
        <w:t>岗面经分享</w:t>
      </w:r>
    </w:p>
    <w:p w14:paraId="4E429145" w14:textId="77777777" w:rsidR="006E2C9E" w:rsidRDefault="006E2C9E" w:rsidP="006E2C9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kern w:val="0"/>
        </w:rPr>
      </w:pPr>
    </w:p>
    <w:p w14:paraId="6ACBF1C2" w14:textId="77777777" w:rsidR="006E2C9E" w:rsidRDefault="006E2C9E" w:rsidP="006E2C9E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2F2F2F"/>
          <w:kern w:val="0"/>
          <w:sz w:val="32"/>
          <w:szCs w:val="32"/>
        </w:rPr>
      </w:pPr>
      <w:r>
        <w:rPr>
          <w:rFonts w:ascii="PingFang SC" w:eastAsia="PingFang SC" w:hAnsi="Helvetica Neue" w:cs="PingFang SC" w:hint="eastAsia"/>
          <w:color w:val="262626"/>
          <w:kern w:val="0"/>
          <w:sz w:val="32"/>
          <w:szCs w:val="32"/>
        </w:rPr>
        <w:t>个人情况大概就是，本科关山口职业技术学院</w:t>
      </w:r>
      <w:proofErr w:type="spellStart"/>
      <w:r>
        <w:rPr>
          <w:rFonts w:ascii="PingFang SC" w:eastAsia="PingFang SC" w:hAnsi="Helvetica Neue" w:cs="PingFang SC"/>
          <w:color w:val="262626"/>
          <w:kern w:val="0"/>
          <w:sz w:val="32"/>
          <w:szCs w:val="32"/>
        </w:rPr>
        <w:t>cs</w:t>
      </w:r>
      <w:proofErr w:type="spellEnd"/>
      <w:r>
        <w:rPr>
          <w:rFonts w:ascii="PingFang SC" w:eastAsia="PingFang SC" w:hAnsi="Helvetica Neue" w:cs="PingFang SC" w:hint="eastAsia"/>
          <w:color w:val="262626"/>
          <w:kern w:val="0"/>
          <w:sz w:val="32"/>
          <w:szCs w:val="32"/>
        </w:rPr>
        <w:t>专业，硕士是老和山职业技术学院</w:t>
      </w:r>
      <w:proofErr w:type="spellStart"/>
      <w:r>
        <w:rPr>
          <w:rFonts w:ascii="PingFang SC" w:eastAsia="PingFang SC" w:hAnsi="Helvetica Neue" w:cs="PingFang SC"/>
          <w:color w:val="262626"/>
          <w:kern w:val="0"/>
          <w:sz w:val="32"/>
          <w:szCs w:val="32"/>
        </w:rPr>
        <w:t>cs</w:t>
      </w:r>
      <w:proofErr w:type="spellEnd"/>
      <w:r>
        <w:rPr>
          <w:rFonts w:ascii="PingFang SC" w:eastAsia="PingFang SC" w:hAnsi="Helvetica Neue" w:cs="PingFang SC" w:hint="eastAsia"/>
          <w:color w:val="262626"/>
          <w:kern w:val="0"/>
          <w:sz w:val="32"/>
          <w:szCs w:val="32"/>
        </w:rPr>
        <w:t>。</w:t>
      </w:r>
      <w:r>
        <w:rPr>
          <w:rFonts w:ascii="Helvetica Neue" w:eastAsia="PingFang SC" w:hAnsi="Helvetica Neue" w:cs="Helvetica Neue"/>
          <w:color w:val="2F2F2F"/>
          <w:kern w:val="0"/>
          <w:sz w:val="32"/>
          <w:szCs w:val="32"/>
        </w:rPr>
        <w:t> </w:t>
      </w:r>
      <w:r>
        <w:rPr>
          <w:rFonts w:ascii="PingFang SC" w:eastAsia="PingFang SC" w:hAnsi="Helvetica Neue" w:cs="PingFang SC" w:hint="eastAsia"/>
          <w:color w:val="262626"/>
          <w:kern w:val="0"/>
          <w:sz w:val="32"/>
          <w:szCs w:val="32"/>
        </w:rPr>
        <w:t>感觉网易杭研大体上还是没什么难度的，技术面的两个</w:t>
      </w:r>
      <w:proofErr w:type="spellStart"/>
      <w:r>
        <w:rPr>
          <w:rFonts w:ascii="PingFang SC" w:eastAsia="PingFang SC" w:hAnsi="Helvetica Neue" w:cs="PingFang SC"/>
          <w:color w:val="262626"/>
          <w:kern w:val="0"/>
          <w:sz w:val="32"/>
          <w:szCs w:val="32"/>
        </w:rPr>
        <w:t>gg</w:t>
      </w:r>
      <w:proofErr w:type="spellEnd"/>
      <w:r>
        <w:rPr>
          <w:rFonts w:ascii="PingFang SC" w:eastAsia="PingFang SC" w:hAnsi="Helvetica Neue" w:cs="PingFang SC" w:hint="eastAsia"/>
          <w:color w:val="262626"/>
          <w:kern w:val="0"/>
          <w:sz w:val="32"/>
          <w:szCs w:val="32"/>
        </w:rPr>
        <w:t>都很热情很耐心，</w:t>
      </w:r>
      <w:r>
        <w:rPr>
          <w:rFonts w:ascii="PingFang SC" w:eastAsia="PingFang SC" w:hAnsi="Helvetica Neue" w:cs="PingFang SC"/>
          <w:color w:val="262626"/>
          <w:kern w:val="0"/>
          <w:sz w:val="32"/>
          <w:szCs w:val="32"/>
        </w:rPr>
        <w:t>HR</w:t>
      </w:r>
      <w:r>
        <w:rPr>
          <w:rFonts w:ascii="PingFang SC" w:eastAsia="PingFang SC" w:hAnsi="Helvetica Neue" w:cs="PingFang SC" w:hint="eastAsia"/>
          <w:color w:val="262626"/>
          <w:kern w:val="0"/>
          <w:sz w:val="32"/>
          <w:szCs w:val="32"/>
        </w:rPr>
        <w:t>姐姐也很漂亮很健谈，对网易的印象还是很好啊。</w:t>
      </w:r>
      <w:r>
        <w:rPr>
          <w:rFonts w:ascii="Helvetica Neue" w:eastAsia="PingFang SC" w:hAnsi="Helvetica Neue" w:cs="Helvetica Neue"/>
          <w:color w:val="2F2F2F"/>
          <w:kern w:val="0"/>
          <w:sz w:val="32"/>
          <w:szCs w:val="32"/>
        </w:rPr>
        <w:t> </w:t>
      </w:r>
      <w:r>
        <w:rPr>
          <w:rFonts w:ascii="PingFang SC" w:eastAsia="PingFang SC" w:hAnsi="Helvetica Neue" w:cs="PingFang SC" w:hint="eastAsia"/>
          <w:color w:val="262626"/>
          <w:kern w:val="0"/>
          <w:sz w:val="32"/>
          <w:szCs w:val="32"/>
        </w:rPr>
        <w:t>一面（</w:t>
      </w:r>
      <w:r>
        <w:rPr>
          <w:rFonts w:ascii="PingFang SC" w:eastAsia="PingFang SC" w:hAnsi="Helvetica Neue" w:cs="PingFang SC"/>
          <w:color w:val="262626"/>
          <w:kern w:val="0"/>
          <w:sz w:val="32"/>
          <w:szCs w:val="32"/>
        </w:rPr>
        <w:t>35min</w:t>
      </w:r>
      <w:r>
        <w:rPr>
          <w:rFonts w:ascii="PingFang SC" w:eastAsia="PingFang SC" w:hAnsi="Helvetica Neue" w:cs="PingFang SC" w:hint="eastAsia"/>
          <w:color w:val="262626"/>
          <w:kern w:val="0"/>
          <w:sz w:val="32"/>
          <w:szCs w:val="32"/>
        </w:rPr>
        <w:t>）</w:t>
      </w:r>
      <w:r>
        <w:rPr>
          <w:rFonts w:ascii="PingFang SC" w:eastAsia="PingFang SC" w:hAnsi="Helvetica Neue" w:cs="PingFang SC"/>
          <w:color w:val="262626"/>
          <w:kern w:val="0"/>
          <w:sz w:val="32"/>
          <w:szCs w:val="32"/>
        </w:rPr>
        <w:t>.</w:t>
      </w:r>
    </w:p>
    <w:p w14:paraId="2D069CAF" w14:textId="77777777" w:rsidR="006E2C9E" w:rsidRDefault="006E2C9E" w:rsidP="006E2C9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color w:val="2F2F2F"/>
          <w:kern w:val="0"/>
          <w:sz w:val="32"/>
          <w:szCs w:val="32"/>
        </w:rPr>
      </w:pPr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单例模式。我答有好几种（答写过五六种），然后让我把我知道的全写出来。</w:t>
      </w:r>
    </w:p>
    <w:p w14:paraId="71B5AD21" w14:textId="77777777" w:rsidR="006E2C9E" w:rsidRDefault="006E2C9E" w:rsidP="006E2C9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color w:val="2F2F2F"/>
          <w:kern w:val="0"/>
          <w:sz w:val="32"/>
          <w:szCs w:val="32"/>
        </w:rPr>
      </w:pPr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从单例引到</w:t>
      </w:r>
      <w:r>
        <w:rPr>
          <w:rFonts w:ascii="PingFang SC" w:eastAsia="PingFang SC" w:hAnsi="Helvetica Neue" w:cs="PingFang SC"/>
          <w:color w:val="2F2F2F"/>
          <w:kern w:val="0"/>
          <w:sz w:val="32"/>
          <w:szCs w:val="32"/>
        </w:rPr>
        <w:t>static</w:t>
      </w:r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的用法，对成员，对方法的作用，包括初始化的过程。然后问一个</w:t>
      </w:r>
      <w:r>
        <w:rPr>
          <w:rFonts w:ascii="PingFang SC" w:eastAsia="PingFang SC" w:hAnsi="Helvetica Neue" w:cs="PingFang SC"/>
          <w:color w:val="2F2F2F"/>
          <w:kern w:val="0"/>
          <w:sz w:val="32"/>
          <w:szCs w:val="32"/>
        </w:rPr>
        <w:t>static</w:t>
      </w:r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对象只初始化一次需要怎么做？</w:t>
      </w:r>
    </w:p>
    <w:p w14:paraId="61BFB6BC" w14:textId="77777777" w:rsidR="006E2C9E" w:rsidRDefault="006E2C9E" w:rsidP="006E2C9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color w:val="2F2F2F"/>
          <w:kern w:val="0"/>
          <w:sz w:val="32"/>
          <w:szCs w:val="32"/>
        </w:rPr>
      </w:pPr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构造函数的的修饰符在单例中的表现。</w:t>
      </w:r>
    </w:p>
    <w:p w14:paraId="12D22BEE" w14:textId="77777777" w:rsidR="006E2C9E" w:rsidRDefault="006E2C9E" w:rsidP="006E2C9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color w:val="2F2F2F"/>
          <w:kern w:val="0"/>
          <w:sz w:val="32"/>
          <w:szCs w:val="32"/>
        </w:rPr>
      </w:pPr>
      <w:r>
        <w:rPr>
          <w:rFonts w:ascii="PingFang SC" w:eastAsia="PingFang SC" w:hAnsi="Helvetica Neue" w:cs="PingFang SC"/>
          <w:color w:val="2F2F2F"/>
          <w:kern w:val="0"/>
          <w:sz w:val="32"/>
          <w:szCs w:val="32"/>
        </w:rPr>
        <w:t>transient</w:t>
      </w:r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关键字的作用。答序列化时不存。</w:t>
      </w:r>
    </w:p>
    <w:p w14:paraId="23EC16F0" w14:textId="77777777" w:rsidR="006E2C9E" w:rsidRDefault="006E2C9E" w:rsidP="006E2C9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color w:val="2F2F2F"/>
          <w:kern w:val="0"/>
          <w:sz w:val="32"/>
          <w:szCs w:val="32"/>
        </w:rPr>
      </w:pPr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序列化怎么实现？答安卓端有</w:t>
      </w:r>
      <w:proofErr w:type="spellStart"/>
      <w:r>
        <w:rPr>
          <w:rFonts w:ascii="PingFang SC" w:eastAsia="PingFang SC" w:hAnsi="Helvetica Neue" w:cs="PingFang SC"/>
          <w:color w:val="2F2F2F"/>
          <w:kern w:val="0"/>
          <w:sz w:val="32"/>
          <w:szCs w:val="32"/>
        </w:rPr>
        <w:t>Serializable</w:t>
      </w:r>
      <w:proofErr w:type="spellEnd"/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和</w:t>
      </w:r>
      <w:proofErr w:type="spellStart"/>
      <w:r>
        <w:rPr>
          <w:rFonts w:ascii="PingFang SC" w:eastAsia="PingFang SC" w:hAnsi="Helvetica Neue" w:cs="PingFang SC"/>
          <w:color w:val="2F2F2F"/>
          <w:kern w:val="0"/>
          <w:sz w:val="32"/>
          <w:szCs w:val="32"/>
        </w:rPr>
        <w:t>Parcelable</w:t>
      </w:r>
      <w:proofErr w:type="spellEnd"/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。然后问这两个有什么区别，分别怎么实现。</w:t>
      </w:r>
    </w:p>
    <w:p w14:paraId="3338C7FC" w14:textId="77777777" w:rsidR="006E2C9E" w:rsidRDefault="006E2C9E" w:rsidP="006E2C9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color w:val="2F2F2F"/>
          <w:kern w:val="0"/>
          <w:sz w:val="32"/>
          <w:szCs w:val="32"/>
        </w:rPr>
      </w:pPr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回到单例，</w:t>
      </w:r>
      <w:r>
        <w:rPr>
          <w:rFonts w:ascii="PingFang SC" w:eastAsia="PingFang SC" w:hAnsi="Helvetica Neue" w:cs="PingFang SC"/>
          <w:color w:val="2F2F2F"/>
          <w:kern w:val="0"/>
          <w:sz w:val="32"/>
          <w:szCs w:val="32"/>
        </w:rPr>
        <w:t>synchronized</w:t>
      </w:r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关键字的作用。怎么实现的。</w:t>
      </w:r>
    </w:p>
    <w:p w14:paraId="245CDD60" w14:textId="77777777" w:rsidR="006E2C9E" w:rsidRDefault="006E2C9E" w:rsidP="006E2C9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color w:val="2F2F2F"/>
          <w:kern w:val="0"/>
          <w:sz w:val="32"/>
          <w:szCs w:val="32"/>
        </w:rPr>
      </w:pPr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算法题，两个链表找相交的第一个节点。</w:t>
      </w:r>
    </w:p>
    <w:p w14:paraId="19A562A6" w14:textId="77777777" w:rsidR="006E2C9E" w:rsidRDefault="006E2C9E" w:rsidP="006E2C9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color w:val="2F2F2F"/>
          <w:kern w:val="0"/>
          <w:sz w:val="32"/>
          <w:szCs w:val="32"/>
        </w:rPr>
      </w:pPr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有哪些锁，</w:t>
      </w:r>
      <w:proofErr w:type="spellStart"/>
      <w:r>
        <w:rPr>
          <w:rFonts w:ascii="PingFang SC" w:eastAsia="PingFang SC" w:hAnsi="Helvetica Neue" w:cs="PingFang SC"/>
          <w:color w:val="2F2F2F"/>
          <w:kern w:val="0"/>
          <w:sz w:val="32"/>
          <w:szCs w:val="32"/>
        </w:rPr>
        <w:t>blabla</w:t>
      </w:r>
      <w:proofErr w:type="spellEnd"/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我说了一大堆。</w:t>
      </w:r>
    </w:p>
    <w:p w14:paraId="78C64BAC" w14:textId="77777777" w:rsidR="006E2C9E" w:rsidRDefault="006E2C9E" w:rsidP="006E2C9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color w:val="2F2F2F"/>
          <w:kern w:val="0"/>
          <w:sz w:val="32"/>
          <w:szCs w:val="32"/>
        </w:rPr>
      </w:pPr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你说的这么多锁有什么区别？各自的应用场景是什么？</w:t>
      </w:r>
    </w:p>
    <w:p w14:paraId="6A520FBA" w14:textId="77777777" w:rsidR="006E2C9E" w:rsidRDefault="006E2C9E" w:rsidP="006E2C9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color w:val="2F2F2F"/>
          <w:kern w:val="0"/>
          <w:sz w:val="32"/>
          <w:szCs w:val="32"/>
        </w:rPr>
      </w:pPr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线程池怎么调度的知道吗？</w:t>
      </w:r>
    </w:p>
    <w:p w14:paraId="6932315A" w14:textId="77777777" w:rsidR="006E2C9E" w:rsidRDefault="006E2C9E" w:rsidP="006E2C9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color w:val="2F2F2F"/>
          <w:kern w:val="0"/>
          <w:sz w:val="32"/>
          <w:szCs w:val="32"/>
        </w:rPr>
      </w:pPr>
      <w:r>
        <w:rPr>
          <w:rFonts w:ascii="PingFang SC" w:eastAsia="PingFang SC" w:hAnsi="Helvetica Neue" w:cs="PingFang SC"/>
          <w:color w:val="2F2F2F"/>
          <w:kern w:val="0"/>
          <w:sz w:val="32"/>
          <w:szCs w:val="32"/>
        </w:rPr>
        <w:t>volatile</w:t>
      </w:r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的内存语义怎么解释，禁止重排序是如何保证的？</w:t>
      </w:r>
    </w:p>
    <w:p w14:paraId="459C4148" w14:textId="77777777" w:rsidR="006E2C9E" w:rsidRDefault="006E2C9E" w:rsidP="006E2C9E">
      <w:pPr>
        <w:widowControl/>
        <w:autoSpaceDE w:val="0"/>
        <w:autoSpaceDN w:val="0"/>
        <w:adjustRightInd w:val="0"/>
        <w:jc w:val="left"/>
        <w:rPr>
          <w:rFonts w:ascii="PingFang SC" w:eastAsia="PingFang SC" w:hAnsi="Helvetica Neue" w:cs="PingFang SC"/>
          <w:color w:val="262626"/>
          <w:kern w:val="0"/>
          <w:sz w:val="6"/>
          <w:szCs w:val="6"/>
        </w:rPr>
      </w:pPr>
    </w:p>
    <w:p w14:paraId="16813D1A" w14:textId="77777777" w:rsidR="006E2C9E" w:rsidRDefault="006E2C9E" w:rsidP="006E2C9E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2F2F2F"/>
          <w:kern w:val="0"/>
          <w:sz w:val="32"/>
          <w:szCs w:val="32"/>
        </w:rPr>
      </w:pPr>
      <w:r>
        <w:rPr>
          <w:rFonts w:ascii="Helvetica Neue" w:eastAsia="PingFang SC" w:hAnsi="Helvetica Neue" w:cs="Helvetica Neue"/>
          <w:color w:val="2F2F2F"/>
          <w:kern w:val="0"/>
          <w:sz w:val="32"/>
          <w:szCs w:val="32"/>
        </w:rPr>
        <w:t> </w:t>
      </w:r>
      <w:r>
        <w:rPr>
          <w:rFonts w:ascii="PingFang SC" w:eastAsia="PingFang SC" w:hAnsi="Helvetica Neue" w:cs="PingFang SC" w:hint="eastAsia"/>
          <w:color w:val="262626"/>
          <w:kern w:val="0"/>
          <w:sz w:val="32"/>
          <w:szCs w:val="32"/>
        </w:rPr>
        <w:t>二面</w:t>
      </w:r>
      <w:r>
        <w:rPr>
          <w:rFonts w:ascii="PingFang SC" w:eastAsia="PingFang SC" w:hAnsi="Helvetica Neue" w:cs="PingFang SC"/>
          <w:color w:val="262626"/>
          <w:kern w:val="0"/>
          <w:sz w:val="32"/>
          <w:szCs w:val="32"/>
        </w:rPr>
        <w:t xml:space="preserve"> </w:t>
      </w:r>
      <w:r>
        <w:rPr>
          <w:rFonts w:ascii="PingFang SC" w:eastAsia="PingFang SC" w:hAnsi="Helvetica Neue" w:cs="PingFang SC" w:hint="eastAsia"/>
          <w:color w:val="262626"/>
          <w:kern w:val="0"/>
          <w:sz w:val="32"/>
          <w:szCs w:val="32"/>
        </w:rPr>
        <w:t>（</w:t>
      </w:r>
      <w:r>
        <w:rPr>
          <w:rFonts w:ascii="PingFang SC" w:eastAsia="PingFang SC" w:hAnsi="Helvetica Neue" w:cs="PingFang SC"/>
          <w:color w:val="262626"/>
          <w:kern w:val="0"/>
          <w:sz w:val="32"/>
          <w:szCs w:val="32"/>
        </w:rPr>
        <w:t>40min</w:t>
      </w:r>
      <w:r>
        <w:rPr>
          <w:rFonts w:ascii="PingFang SC" w:eastAsia="PingFang SC" w:hAnsi="Helvetica Neue" w:cs="PingFang SC" w:hint="eastAsia"/>
          <w:color w:val="262626"/>
          <w:kern w:val="0"/>
          <w:sz w:val="32"/>
          <w:szCs w:val="32"/>
        </w:rPr>
        <w:t>）</w:t>
      </w:r>
    </w:p>
    <w:p w14:paraId="7711CF08" w14:textId="77777777" w:rsidR="006E2C9E" w:rsidRDefault="006E2C9E" w:rsidP="006E2C9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color w:val="2F2F2F"/>
          <w:kern w:val="0"/>
          <w:sz w:val="32"/>
          <w:szCs w:val="32"/>
        </w:rPr>
      </w:pPr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lastRenderedPageBreak/>
        <w:t>先介绍项目，收获最大或者最想介绍的，选一个。</w:t>
      </w:r>
    </w:p>
    <w:p w14:paraId="014055C7" w14:textId="77777777" w:rsidR="006E2C9E" w:rsidRDefault="006E2C9E" w:rsidP="006E2C9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color w:val="2F2F2F"/>
          <w:kern w:val="0"/>
          <w:sz w:val="32"/>
          <w:szCs w:val="32"/>
        </w:rPr>
      </w:pPr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问</w:t>
      </w:r>
      <w:proofErr w:type="spellStart"/>
      <w:r>
        <w:rPr>
          <w:rFonts w:ascii="PingFang SC" w:eastAsia="PingFang SC" w:hAnsi="Helvetica Neue" w:cs="PingFang SC"/>
          <w:color w:val="2F2F2F"/>
          <w:kern w:val="0"/>
          <w:sz w:val="32"/>
          <w:szCs w:val="32"/>
        </w:rPr>
        <w:t>fragmentPagerAdapter</w:t>
      </w:r>
      <w:proofErr w:type="spellEnd"/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和</w:t>
      </w:r>
      <w:proofErr w:type="spellStart"/>
      <w:r>
        <w:rPr>
          <w:rFonts w:ascii="PingFang SC" w:eastAsia="PingFang SC" w:hAnsi="Helvetica Neue" w:cs="PingFang SC"/>
          <w:color w:val="2F2F2F"/>
          <w:kern w:val="0"/>
          <w:sz w:val="32"/>
          <w:szCs w:val="32"/>
        </w:rPr>
        <w:t>fragmentStateAdapter</w:t>
      </w:r>
      <w:proofErr w:type="spellEnd"/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的区别。</w:t>
      </w:r>
    </w:p>
    <w:p w14:paraId="1C276E1D" w14:textId="77777777" w:rsidR="006E2C9E" w:rsidRDefault="006E2C9E" w:rsidP="006E2C9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color w:val="2F2F2F"/>
          <w:kern w:val="0"/>
          <w:sz w:val="32"/>
          <w:szCs w:val="32"/>
        </w:rPr>
      </w:pPr>
      <w:r>
        <w:rPr>
          <w:rFonts w:ascii="PingFang SC" w:eastAsia="PingFang SC" w:hAnsi="Helvetica Neue" w:cs="PingFang SC"/>
          <w:color w:val="2F2F2F"/>
          <w:kern w:val="0"/>
          <w:sz w:val="32"/>
          <w:szCs w:val="32"/>
        </w:rPr>
        <w:t>fragment</w:t>
      </w:r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和</w:t>
      </w:r>
      <w:r>
        <w:rPr>
          <w:rFonts w:ascii="PingFang SC" w:eastAsia="PingFang SC" w:hAnsi="Helvetica Neue" w:cs="PingFang SC"/>
          <w:color w:val="2F2F2F"/>
          <w:kern w:val="0"/>
          <w:sz w:val="32"/>
          <w:szCs w:val="32"/>
        </w:rPr>
        <w:t>fragment</w:t>
      </w:r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怎么通信？</w:t>
      </w:r>
    </w:p>
    <w:p w14:paraId="2FB81891" w14:textId="77777777" w:rsidR="006E2C9E" w:rsidRDefault="006E2C9E" w:rsidP="006E2C9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color w:val="2F2F2F"/>
          <w:kern w:val="0"/>
          <w:sz w:val="32"/>
          <w:szCs w:val="32"/>
        </w:rPr>
      </w:pPr>
      <w:proofErr w:type="spellStart"/>
      <w:r>
        <w:rPr>
          <w:rFonts w:ascii="PingFang SC" w:eastAsia="PingFang SC" w:hAnsi="Helvetica Neue" w:cs="PingFang SC"/>
          <w:color w:val="2F2F2F"/>
          <w:kern w:val="0"/>
          <w:sz w:val="32"/>
          <w:szCs w:val="32"/>
        </w:rPr>
        <w:t>listview</w:t>
      </w:r>
      <w:proofErr w:type="spellEnd"/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怎么优化？</w:t>
      </w:r>
    </w:p>
    <w:p w14:paraId="44934356" w14:textId="77777777" w:rsidR="006E2C9E" w:rsidRDefault="006E2C9E" w:rsidP="006E2C9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color w:val="2F2F2F"/>
          <w:kern w:val="0"/>
          <w:sz w:val="32"/>
          <w:szCs w:val="32"/>
        </w:rPr>
      </w:pPr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网络通信怎么做的？</w:t>
      </w:r>
      <w:r>
        <w:rPr>
          <w:rFonts w:ascii="PingFang SC" w:eastAsia="PingFang SC" w:hAnsi="Helvetica Neue" w:cs="PingFang SC"/>
          <w:color w:val="2F2F2F"/>
          <w:kern w:val="0"/>
          <w:sz w:val="32"/>
          <w:szCs w:val="32"/>
        </w:rPr>
        <w:t>volley</w:t>
      </w:r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的实现？</w:t>
      </w:r>
    </w:p>
    <w:p w14:paraId="608B1577" w14:textId="77777777" w:rsidR="006E2C9E" w:rsidRDefault="006E2C9E" w:rsidP="006E2C9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color w:val="2F2F2F"/>
          <w:kern w:val="0"/>
          <w:sz w:val="32"/>
          <w:szCs w:val="32"/>
        </w:rPr>
      </w:pPr>
      <w:r>
        <w:rPr>
          <w:rFonts w:ascii="PingFang SC" w:eastAsia="PingFang SC" w:hAnsi="Helvetica Neue" w:cs="PingFang SC"/>
          <w:color w:val="2F2F2F"/>
          <w:kern w:val="0"/>
          <w:sz w:val="32"/>
          <w:szCs w:val="32"/>
        </w:rPr>
        <w:t>http</w:t>
      </w:r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和</w:t>
      </w:r>
      <w:r>
        <w:rPr>
          <w:rFonts w:ascii="PingFang SC" w:eastAsia="PingFang SC" w:hAnsi="Helvetica Neue" w:cs="PingFang SC"/>
          <w:color w:val="2F2F2F"/>
          <w:kern w:val="0"/>
          <w:sz w:val="32"/>
          <w:szCs w:val="32"/>
        </w:rPr>
        <w:t>https</w:t>
      </w:r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的区别？</w:t>
      </w:r>
    </w:p>
    <w:p w14:paraId="52C368DF" w14:textId="77777777" w:rsidR="006E2C9E" w:rsidRDefault="006E2C9E" w:rsidP="006E2C9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color w:val="2F2F2F"/>
          <w:kern w:val="0"/>
          <w:sz w:val="32"/>
          <w:szCs w:val="32"/>
        </w:rPr>
      </w:pPr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有看过开源第三方库吗？</w:t>
      </w:r>
    </w:p>
    <w:p w14:paraId="2D9B0968" w14:textId="77777777" w:rsidR="006E2C9E" w:rsidRDefault="006E2C9E" w:rsidP="006E2C9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color w:val="2F2F2F"/>
          <w:kern w:val="0"/>
          <w:sz w:val="32"/>
          <w:szCs w:val="32"/>
        </w:rPr>
      </w:pPr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登陆注册这块的逻辑一般怎么做？</w:t>
      </w:r>
    </w:p>
    <w:p w14:paraId="2FC49ED1" w14:textId="77777777" w:rsidR="006E2C9E" w:rsidRDefault="006E2C9E" w:rsidP="006E2C9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color w:val="2F2F2F"/>
          <w:kern w:val="0"/>
          <w:sz w:val="32"/>
          <w:szCs w:val="32"/>
        </w:rPr>
      </w:pPr>
      <w:r>
        <w:rPr>
          <w:rFonts w:ascii="PingFang SC" w:eastAsia="PingFang SC" w:hAnsi="Helvetica Neue" w:cs="PingFang SC"/>
          <w:color w:val="2F2F2F"/>
          <w:kern w:val="0"/>
          <w:sz w:val="32"/>
          <w:szCs w:val="32"/>
        </w:rPr>
        <w:t>canvas</w:t>
      </w:r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画了个线，怎么撤销？</w:t>
      </w:r>
    </w:p>
    <w:p w14:paraId="250D8F12" w14:textId="77777777" w:rsidR="006E2C9E" w:rsidRDefault="006E2C9E" w:rsidP="006E2C9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color w:val="2F2F2F"/>
          <w:kern w:val="0"/>
          <w:sz w:val="32"/>
          <w:szCs w:val="32"/>
        </w:rPr>
      </w:pPr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性能优化怎么做？</w:t>
      </w:r>
    </w:p>
    <w:p w14:paraId="14366289" w14:textId="77777777" w:rsidR="006E2C9E" w:rsidRDefault="006E2C9E" w:rsidP="006E2C9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color w:val="2F2F2F"/>
          <w:kern w:val="0"/>
          <w:sz w:val="32"/>
          <w:szCs w:val="32"/>
        </w:rPr>
      </w:pPr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写了多少代码？有开源项目吗？有参与开源项目吗？</w:t>
      </w:r>
    </w:p>
    <w:p w14:paraId="056ECFB4" w14:textId="77777777" w:rsidR="006E2C9E" w:rsidRDefault="006E2C9E" w:rsidP="006E2C9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color w:val="2F2F2F"/>
          <w:kern w:val="0"/>
          <w:sz w:val="32"/>
          <w:szCs w:val="32"/>
        </w:rPr>
      </w:pPr>
      <w:r>
        <w:rPr>
          <w:rFonts w:ascii="PingFang SC" w:eastAsia="PingFang SC" w:hAnsi="Helvetica Neue" w:cs="PingFang SC"/>
          <w:color w:val="2F2F2F"/>
          <w:kern w:val="0"/>
          <w:sz w:val="32"/>
          <w:szCs w:val="32"/>
        </w:rPr>
        <w:t>bitmap</w:t>
      </w:r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的本质？答到了</w:t>
      </w:r>
      <w:proofErr w:type="spellStart"/>
      <w:r>
        <w:rPr>
          <w:rFonts w:ascii="PingFang SC" w:eastAsia="PingFang SC" w:hAnsi="Helvetica Neue" w:cs="PingFang SC"/>
          <w:color w:val="2F2F2F"/>
          <w:kern w:val="0"/>
          <w:sz w:val="32"/>
          <w:szCs w:val="32"/>
        </w:rPr>
        <w:t>cpp</w:t>
      </w:r>
      <w:proofErr w:type="spellEnd"/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层。</w:t>
      </w:r>
    </w:p>
    <w:p w14:paraId="0722ED22" w14:textId="77777777" w:rsidR="006E2C9E" w:rsidRDefault="006E2C9E" w:rsidP="006E2C9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color w:val="2F2F2F"/>
          <w:kern w:val="0"/>
          <w:sz w:val="32"/>
          <w:szCs w:val="32"/>
        </w:rPr>
      </w:pPr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阻塞队列知道吗？</w:t>
      </w:r>
      <w:proofErr w:type="spellStart"/>
      <w:r>
        <w:rPr>
          <w:rFonts w:ascii="PingFang SC" w:eastAsia="PingFang SC" w:hAnsi="Helvetica Neue" w:cs="PingFang SC"/>
          <w:color w:val="2F2F2F"/>
          <w:kern w:val="0"/>
          <w:sz w:val="32"/>
          <w:szCs w:val="32"/>
        </w:rPr>
        <w:t>blockingQueue</w:t>
      </w:r>
      <w:proofErr w:type="spellEnd"/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。</w:t>
      </w:r>
    </w:p>
    <w:p w14:paraId="61EFE26E" w14:textId="77777777" w:rsidR="006E2C9E" w:rsidRDefault="006E2C9E" w:rsidP="006E2C9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color w:val="2F2F2F"/>
          <w:kern w:val="0"/>
          <w:sz w:val="32"/>
          <w:szCs w:val="32"/>
        </w:rPr>
      </w:pPr>
      <w:proofErr w:type="spellStart"/>
      <w:r>
        <w:rPr>
          <w:rFonts w:ascii="PingFang SC" w:eastAsia="PingFang SC" w:hAnsi="Helvetica Neue" w:cs="PingFang SC"/>
          <w:color w:val="2F2F2F"/>
          <w:kern w:val="0"/>
          <w:sz w:val="32"/>
          <w:szCs w:val="32"/>
        </w:rPr>
        <w:t>arrayBlockingQueue</w:t>
      </w:r>
      <w:proofErr w:type="spellEnd"/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和</w:t>
      </w:r>
      <w:proofErr w:type="spellStart"/>
      <w:r>
        <w:rPr>
          <w:rFonts w:ascii="PingFang SC" w:eastAsia="PingFang SC" w:hAnsi="Helvetica Neue" w:cs="PingFang SC"/>
          <w:color w:val="2F2F2F"/>
          <w:kern w:val="0"/>
          <w:sz w:val="32"/>
          <w:szCs w:val="32"/>
        </w:rPr>
        <w:t>linkedBlockingQueue</w:t>
      </w:r>
      <w:proofErr w:type="spellEnd"/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的区别？</w:t>
      </w:r>
    </w:p>
    <w:p w14:paraId="4ACE6ED3" w14:textId="77777777" w:rsidR="006E2C9E" w:rsidRDefault="006E2C9E" w:rsidP="006E2C9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color w:val="2F2F2F"/>
          <w:kern w:val="0"/>
          <w:sz w:val="32"/>
          <w:szCs w:val="32"/>
        </w:rPr>
      </w:pPr>
      <w:proofErr w:type="spellStart"/>
      <w:r>
        <w:rPr>
          <w:rFonts w:ascii="PingFang SC" w:eastAsia="PingFang SC" w:hAnsi="Helvetica Neue" w:cs="PingFang SC"/>
          <w:color w:val="2F2F2F"/>
          <w:kern w:val="0"/>
          <w:sz w:val="32"/>
          <w:szCs w:val="32"/>
        </w:rPr>
        <w:t>arrayBlockingQueue</w:t>
      </w:r>
      <w:proofErr w:type="spellEnd"/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的实现？</w:t>
      </w:r>
    </w:p>
    <w:p w14:paraId="6C7E7ED3" w14:textId="77777777" w:rsidR="006E2C9E" w:rsidRDefault="006E2C9E" w:rsidP="006E2C9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color w:val="2F2F2F"/>
          <w:kern w:val="0"/>
          <w:sz w:val="32"/>
          <w:szCs w:val="32"/>
        </w:rPr>
      </w:pPr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如果要你自己实现</w:t>
      </w:r>
      <w:proofErr w:type="spellStart"/>
      <w:r>
        <w:rPr>
          <w:rFonts w:ascii="PingFang SC" w:eastAsia="PingFang SC" w:hAnsi="Helvetica Neue" w:cs="PingFang SC"/>
          <w:color w:val="2F2F2F"/>
          <w:kern w:val="0"/>
          <w:sz w:val="32"/>
          <w:szCs w:val="32"/>
        </w:rPr>
        <w:t>arrayBlockingQueue</w:t>
      </w:r>
      <w:proofErr w:type="spellEnd"/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怎么做？</w:t>
      </w:r>
    </w:p>
    <w:p w14:paraId="4BD44D40" w14:textId="77777777" w:rsidR="006E2C9E" w:rsidRDefault="006E2C9E" w:rsidP="006E2C9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color w:val="2F2F2F"/>
          <w:kern w:val="0"/>
          <w:sz w:val="32"/>
          <w:szCs w:val="32"/>
        </w:rPr>
      </w:pPr>
      <w:proofErr w:type="spellStart"/>
      <w:r>
        <w:rPr>
          <w:rFonts w:ascii="PingFang SC" w:eastAsia="PingFang SC" w:hAnsi="Helvetica Neue" w:cs="PingFang SC"/>
          <w:color w:val="2F2F2F"/>
          <w:kern w:val="0"/>
          <w:sz w:val="32"/>
          <w:szCs w:val="32"/>
        </w:rPr>
        <w:t>classLoader</w:t>
      </w:r>
      <w:proofErr w:type="spellEnd"/>
      <w:r>
        <w:rPr>
          <w:rFonts w:ascii="PingFang SC" w:eastAsia="PingFang SC" w:hAnsi="Helvetica Neue" w:cs="PingFang SC"/>
          <w:color w:val="2F2F2F"/>
          <w:kern w:val="0"/>
          <w:sz w:val="32"/>
          <w:szCs w:val="32"/>
        </w:rPr>
        <w:t xml:space="preserve">? </w:t>
      </w:r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如何打破双亲委托？</w:t>
      </w:r>
    </w:p>
    <w:p w14:paraId="2AA47FF8" w14:textId="77777777" w:rsidR="006E2C9E" w:rsidRDefault="006E2C9E" w:rsidP="006E2C9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color w:val="2F2F2F"/>
          <w:kern w:val="0"/>
          <w:sz w:val="32"/>
          <w:szCs w:val="32"/>
        </w:rPr>
      </w:pPr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什么时候可以实习，导师同意吗？</w:t>
      </w:r>
    </w:p>
    <w:p w14:paraId="03CE2045" w14:textId="77777777" w:rsidR="006E2C9E" w:rsidRDefault="006E2C9E" w:rsidP="006E2C9E">
      <w:pPr>
        <w:widowControl/>
        <w:autoSpaceDE w:val="0"/>
        <w:autoSpaceDN w:val="0"/>
        <w:adjustRightInd w:val="0"/>
        <w:jc w:val="left"/>
        <w:rPr>
          <w:rFonts w:ascii="PingFang SC" w:eastAsia="PingFang SC" w:hAnsi="Helvetica Neue" w:cs="PingFang SC"/>
          <w:color w:val="262626"/>
          <w:kern w:val="0"/>
          <w:sz w:val="6"/>
          <w:szCs w:val="6"/>
        </w:rPr>
      </w:pPr>
    </w:p>
    <w:p w14:paraId="15B89C02" w14:textId="77777777" w:rsidR="006E2C9E" w:rsidRDefault="006E2C9E" w:rsidP="006E2C9E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2F2F2F"/>
          <w:kern w:val="0"/>
          <w:sz w:val="32"/>
          <w:szCs w:val="32"/>
        </w:rPr>
      </w:pPr>
      <w:r>
        <w:rPr>
          <w:rFonts w:ascii="Helvetica Neue" w:eastAsia="PingFang SC" w:hAnsi="Helvetica Neue" w:cs="Helvetica Neue"/>
          <w:color w:val="2F2F2F"/>
          <w:kern w:val="0"/>
          <w:sz w:val="32"/>
          <w:szCs w:val="32"/>
        </w:rPr>
        <w:t> </w:t>
      </w:r>
      <w:r>
        <w:rPr>
          <w:rFonts w:ascii="PingFang SC" w:eastAsia="PingFang SC" w:hAnsi="Helvetica Neue" w:cs="PingFang SC"/>
          <w:color w:val="262626"/>
          <w:kern w:val="0"/>
          <w:sz w:val="32"/>
          <w:szCs w:val="32"/>
        </w:rPr>
        <w:t>HR</w:t>
      </w:r>
      <w:r>
        <w:rPr>
          <w:rFonts w:ascii="PingFang SC" w:eastAsia="PingFang SC" w:hAnsi="Helvetica Neue" w:cs="PingFang SC" w:hint="eastAsia"/>
          <w:color w:val="262626"/>
          <w:kern w:val="0"/>
          <w:sz w:val="32"/>
          <w:szCs w:val="32"/>
        </w:rPr>
        <w:t>面（</w:t>
      </w:r>
      <w:r>
        <w:rPr>
          <w:rFonts w:ascii="PingFang SC" w:eastAsia="PingFang SC" w:hAnsi="Helvetica Neue" w:cs="PingFang SC"/>
          <w:color w:val="262626"/>
          <w:kern w:val="0"/>
          <w:sz w:val="32"/>
          <w:szCs w:val="32"/>
        </w:rPr>
        <w:t>30min</w:t>
      </w:r>
      <w:r>
        <w:rPr>
          <w:rFonts w:ascii="PingFang SC" w:eastAsia="PingFang SC" w:hAnsi="Helvetica Neue" w:cs="PingFang SC" w:hint="eastAsia"/>
          <w:color w:val="262626"/>
          <w:kern w:val="0"/>
          <w:sz w:val="32"/>
          <w:szCs w:val="32"/>
        </w:rPr>
        <w:t>）</w:t>
      </w:r>
    </w:p>
    <w:p w14:paraId="6645C141" w14:textId="77777777" w:rsidR="006E2C9E" w:rsidRDefault="006E2C9E" w:rsidP="006E2C9E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color w:val="2F2F2F"/>
          <w:kern w:val="0"/>
          <w:sz w:val="32"/>
          <w:szCs w:val="32"/>
        </w:rPr>
      </w:pPr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刚才两面感觉怎么样？</w:t>
      </w:r>
    </w:p>
    <w:p w14:paraId="1D13D439" w14:textId="77777777" w:rsidR="006E2C9E" w:rsidRDefault="006E2C9E" w:rsidP="006E2C9E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color w:val="2F2F2F"/>
          <w:kern w:val="0"/>
          <w:sz w:val="32"/>
          <w:szCs w:val="32"/>
        </w:rPr>
      </w:pPr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为什么呢？</w:t>
      </w:r>
    </w:p>
    <w:p w14:paraId="1CC160FB" w14:textId="77777777" w:rsidR="006E2C9E" w:rsidRDefault="006E2C9E" w:rsidP="006E2C9E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color w:val="2F2F2F"/>
          <w:kern w:val="0"/>
          <w:sz w:val="32"/>
          <w:szCs w:val="32"/>
        </w:rPr>
      </w:pPr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你的职业规划。</w:t>
      </w:r>
    </w:p>
    <w:p w14:paraId="41B24198" w14:textId="77777777" w:rsidR="006E2C9E" w:rsidRDefault="006E2C9E" w:rsidP="006E2C9E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color w:val="2F2F2F"/>
          <w:kern w:val="0"/>
          <w:sz w:val="32"/>
          <w:szCs w:val="32"/>
        </w:rPr>
      </w:pPr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家里独子？</w:t>
      </w:r>
    </w:p>
    <w:p w14:paraId="6E8B37D6" w14:textId="77777777" w:rsidR="006E2C9E" w:rsidRDefault="006E2C9E" w:rsidP="006E2C9E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color w:val="2F2F2F"/>
          <w:kern w:val="0"/>
          <w:sz w:val="32"/>
          <w:szCs w:val="32"/>
        </w:rPr>
      </w:pPr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为什么读研？</w:t>
      </w:r>
    </w:p>
    <w:p w14:paraId="6DEA01DA" w14:textId="77777777" w:rsidR="006E2C9E" w:rsidRDefault="006E2C9E" w:rsidP="006E2C9E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color w:val="2F2F2F"/>
          <w:kern w:val="0"/>
          <w:sz w:val="32"/>
          <w:szCs w:val="32"/>
        </w:rPr>
      </w:pPr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互联网这块崇拜的偶像是？</w:t>
      </w:r>
    </w:p>
    <w:p w14:paraId="455604CD" w14:textId="77777777" w:rsidR="006E2C9E" w:rsidRDefault="006E2C9E" w:rsidP="006E2C9E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color w:val="2F2F2F"/>
          <w:kern w:val="0"/>
          <w:sz w:val="32"/>
          <w:szCs w:val="32"/>
        </w:rPr>
      </w:pPr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有没有考虑转管理？</w:t>
      </w:r>
    </w:p>
    <w:p w14:paraId="10030903" w14:textId="77777777" w:rsidR="006E2C9E" w:rsidRDefault="006E2C9E" w:rsidP="006E2C9E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color w:val="2F2F2F"/>
          <w:kern w:val="0"/>
          <w:sz w:val="32"/>
          <w:szCs w:val="32"/>
        </w:rPr>
      </w:pPr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你觉得你的优势是？</w:t>
      </w:r>
    </w:p>
    <w:p w14:paraId="5F7D7814" w14:textId="77777777" w:rsidR="006E2C9E" w:rsidRDefault="006E2C9E" w:rsidP="006E2C9E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color w:val="2F2F2F"/>
          <w:kern w:val="0"/>
          <w:sz w:val="32"/>
          <w:szCs w:val="32"/>
        </w:rPr>
      </w:pPr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如果你同时拿阿里蘑菇街和网易</w:t>
      </w:r>
      <w:r>
        <w:rPr>
          <w:rFonts w:ascii="PingFang SC" w:eastAsia="PingFang SC" w:hAnsi="Helvetica Neue" w:cs="PingFang SC"/>
          <w:color w:val="2F2F2F"/>
          <w:kern w:val="0"/>
          <w:sz w:val="32"/>
          <w:szCs w:val="32"/>
        </w:rPr>
        <w:t>offer</w:t>
      </w:r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你会怎么选。</w:t>
      </w:r>
    </w:p>
    <w:p w14:paraId="6B7475BF" w14:textId="77777777" w:rsidR="006E2C9E" w:rsidRDefault="006E2C9E" w:rsidP="006E2C9E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color w:val="2F2F2F"/>
          <w:kern w:val="0"/>
          <w:sz w:val="32"/>
          <w:szCs w:val="32"/>
        </w:rPr>
      </w:pPr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你觉得你阳光吗</w:t>
      </w:r>
    </w:p>
    <w:p w14:paraId="6DD62276" w14:textId="77777777" w:rsidR="006E2C9E" w:rsidRDefault="006E2C9E" w:rsidP="006E2C9E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color w:val="2F2F2F"/>
          <w:kern w:val="0"/>
          <w:sz w:val="32"/>
          <w:szCs w:val="32"/>
        </w:rPr>
      </w:pPr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你读研的快乐来自于？</w:t>
      </w:r>
    </w:p>
    <w:p w14:paraId="4AF4EF4B" w14:textId="77777777" w:rsidR="006E2C9E" w:rsidRDefault="006E2C9E" w:rsidP="006E2C9E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color w:val="2F2F2F"/>
          <w:kern w:val="0"/>
          <w:sz w:val="32"/>
          <w:szCs w:val="32"/>
        </w:rPr>
      </w:pPr>
      <w:r>
        <w:rPr>
          <w:rFonts w:ascii="PingFang SC" w:eastAsia="PingFang SC" w:hAnsi="Helvetica Neue" w:cs="PingFang SC" w:hint="eastAsia"/>
          <w:color w:val="2F2F2F"/>
          <w:kern w:val="0"/>
          <w:sz w:val="32"/>
          <w:szCs w:val="32"/>
        </w:rPr>
        <w:t>怎么看待网易？</w:t>
      </w:r>
    </w:p>
    <w:p w14:paraId="318CF5C6" w14:textId="77777777" w:rsidR="006E2C9E" w:rsidRDefault="006E2C9E" w:rsidP="006E2C9E">
      <w:pPr>
        <w:widowControl/>
        <w:autoSpaceDE w:val="0"/>
        <w:autoSpaceDN w:val="0"/>
        <w:adjustRightInd w:val="0"/>
        <w:jc w:val="left"/>
        <w:rPr>
          <w:rFonts w:ascii="PingFang SC" w:eastAsia="PingFang SC" w:hAnsi="Helvetica Neue" w:cs="PingFang SC"/>
          <w:color w:val="262626"/>
          <w:kern w:val="0"/>
          <w:sz w:val="32"/>
          <w:szCs w:val="32"/>
        </w:rPr>
      </w:pPr>
      <w:r>
        <w:rPr>
          <w:rFonts w:ascii="PingFang SC" w:eastAsia="PingFang SC" w:hAnsi="Helvetica Neue" w:cs="PingFang SC" w:hint="eastAsia"/>
          <w:color w:val="262626"/>
          <w:kern w:val="0"/>
          <w:sz w:val="32"/>
          <w:szCs w:val="32"/>
        </w:rPr>
        <w:t>感觉网易还是很看重基础知识的，技术面总体给我感觉是看底子，看潜力，看经验。</w:t>
      </w:r>
      <w:r>
        <w:rPr>
          <w:rFonts w:ascii="Helvetica Neue" w:eastAsia="PingFang SC" w:hAnsi="Helvetica Neue" w:cs="Helvetica Neue"/>
          <w:color w:val="2F2F2F"/>
          <w:kern w:val="0"/>
          <w:sz w:val="32"/>
          <w:szCs w:val="32"/>
        </w:rPr>
        <w:t> </w:t>
      </w:r>
      <w:r>
        <w:rPr>
          <w:rFonts w:ascii="PingFang SC" w:eastAsia="PingFang SC" w:hAnsi="Helvetica Neue" w:cs="PingFang SC"/>
          <w:color w:val="262626"/>
          <w:kern w:val="0"/>
          <w:sz w:val="32"/>
          <w:szCs w:val="32"/>
        </w:rPr>
        <w:t>HR</w:t>
      </w:r>
      <w:r>
        <w:rPr>
          <w:rFonts w:ascii="PingFang SC" w:eastAsia="PingFang SC" w:hAnsi="Helvetica Neue" w:cs="PingFang SC" w:hint="eastAsia"/>
          <w:color w:val="262626"/>
          <w:kern w:val="0"/>
          <w:sz w:val="32"/>
          <w:szCs w:val="32"/>
        </w:rPr>
        <w:t>面就主要是看个人性格啦，反正和</w:t>
      </w:r>
      <w:r>
        <w:rPr>
          <w:rFonts w:ascii="PingFang SC" w:eastAsia="PingFang SC" w:hAnsi="Helvetica Neue" w:cs="PingFang SC"/>
          <w:color w:val="262626"/>
          <w:kern w:val="0"/>
          <w:sz w:val="32"/>
          <w:szCs w:val="32"/>
        </w:rPr>
        <w:t>HR</w:t>
      </w:r>
      <w:r>
        <w:rPr>
          <w:rFonts w:ascii="PingFang SC" w:eastAsia="PingFang SC" w:hAnsi="Helvetica Neue" w:cs="PingFang SC" w:hint="eastAsia"/>
          <w:color w:val="262626"/>
          <w:kern w:val="0"/>
          <w:sz w:val="32"/>
          <w:szCs w:val="32"/>
        </w:rPr>
        <w:t>姐姐随便聊咯，逗笑</w:t>
      </w:r>
      <w:r>
        <w:rPr>
          <w:rFonts w:ascii="PingFang SC" w:eastAsia="PingFang SC" w:hAnsi="Helvetica Neue" w:cs="PingFang SC"/>
          <w:color w:val="262626"/>
          <w:kern w:val="0"/>
          <w:sz w:val="32"/>
          <w:szCs w:val="32"/>
        </w:rPr>
        <w:t>HR</w:t>
      </w:r>
      <w:r>
        <w:rPr>
          <w:rFonts w:ascii="PingFang SC" w:eastAsia="PingFang SC" w:hAnsi="Helvetica Neue" w:cs="PingFang SC" w:hint="eastAsia"/>
          <w:color w:val="262626"/>
          <w:kern w:val="0"/>
          <w:sz w:val="32"/>
          <w:szCs w:val="32"/>
        </w:rPr>
        <w:t>姐姐就可以啦。</w:t>
      </w:r>
      <w:r>
        <w:rPr>
          <w:rFonts w:ascii="Helvetica Neue" w:eastAsia="PingFang SC" w:hAnsi="Helvetica Neue" w:cs="Helvetica Neue"/>
          <w:color w:val="2F2F2F"/>
          <w:kern w:val="0"/>
          <w:sz w:val="32"/>
          <w:szCs w:val="32"/>
        </w:rPr>
        <w:t> </w:t>
      </w:r>
      <w:r>
        <w:rPr>
          <w:rFonts w:ascii="PingFang SC" w:eastAsia="PingFang SC" w:hAnsi="Helvetica Neue" w:cs="PingFang SC" w:hint="eastAsia"/>
          <w:color w:val="262626"/>
          <w:kern w:val="0"/>
          <w:sz w:val="32"/>
          <w:szCs w:val="32"/>
        </w:rPr>
        <w:t>大家都加油咯。</w:t>
      </w:r>
      <w:r>
        <w:rPr>
          <w:rFonts w:ascii="Helvetica Neue" w:eastAsia="PingFang SC" w:hAnsi="Helvetica Neue" w:cs="Helvetica Neue"/>
          <w:color w:val="2F2F2F"/>
          <w:kern w:val="0"/>
          <w:sz w:val="32"/>
          <w:szCs w:val="32"/>
        </w:rPr>
        <w:t> </w:t>
      </w:r>
    </w:p>
    <w:p w14:paraId="07BD8B7E" w14:textId="77777777" w:rsidR="0057277D" w:rsidRDefault="006E2C9E"/>
    <w:sectPr w:rsidR="0057277D" w:rsidSect="00855EA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C9E"/>
    <w:rsid w:val="000A231C"/>
    <w:rsid w:val="00366E8D"/>
    <w:rsid w:val="00525010"/>
    <w:rsid w:val="006E2C9E"/>
    <w:rsid w:val="00A0168F"/>
    <w:rsid w:val="00D462A8"/>
    <w:rsid w:val="00F3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047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164</Words>
  <Characters>937</Characters>
  <Application>Microsoft Macintosh Word</Application>
  <DocSecurity>0</DocSecurity>
  <Lines>7</Lines>
  <Paragraphs>2</Paragraphs>
  <ScaleCrop>false</ScaleCrop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2017-03-01T03:09:00Z</dcterms:created>
  <dcterms:modified xsi:type="dcterms:W3CDTF">2017-03-01T03:10:00Z</dcterms:modified>
</cp:coreProperties>
</file>